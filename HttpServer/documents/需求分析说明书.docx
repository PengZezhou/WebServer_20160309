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ACE" w:rsidRDefault="00521E57">
      <w:pPr>
        <w:pStyle w:val="10"/>
        <w:ind w:firstLine="562"/>
        <w:jc w:val="center"/>
        <w:rPr>
          <w:sz w:val="28"/>
        </w:rPr>
      </w:pPr>
      <w:r>
        <w:rPr>
          <w:rFonts w:hint="eastAsia"/>
          <w:sz w:val="28"/>
        </w:rPr>
        <w:t>需求分析</w:t>
      </w:r>
      <w:r w:rsidR="00AC45A7">
        <w:rPr>
          <w:rFonts w:hint="eastAsia"/>
          <w:sz w:val="28"/>
        </w:rPr>
        <w:t>说明书</w:t>
      </w:r>
    </w:p>
    <w:p w:rsidR="00872ACE" w:rsidRDefault="00521E57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  <w:sz w:val="28"/>
        </w:rPr>
        <w:t>目录</w:t>
      </w:r>
    </w:p>
    <w:p w:rsidR="00AC45A7" w:rsidRDefault="00521E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5369341" w:history="1">
        <w:r w:rsidR="00AC45A7" w:rsidRPr="005E2391">
          <w:rPr>
            <w:rStyle w:val="a3"/>
            <w:noProof/>
          </w:rPr>
          <w:t>1.</w:t>
        </w:r>
        <w:r w:rsidR="00AC45A7" w:rsidRPr="005E2391">
          <w:rPr>
            <w:rStyle w:val="a3"/>
            <w:rFonts w:hint="eastAsia"/>
            <w:noProof/>
          </w:rPr>
          <w:t xml:space="preserve"> </w:t>
        </w:r>
        <w:r w:rsidR="00AC45A7" w:rsidRPr="005E2391">
          <w:rPr>
            <w:rStyle w:val="a3"/>
            <w:rFonts w:hint="eastAsia"/>
            <w:noProof/>
          </w:rPr>
          <w:t>引言</w:t>
        </w:r>
        <w:r w:rsidR="00AC45A7">
          <w:rPr>
            <w:noProof/>
            <w:webHidden/>
          </w:rPr>
          <w:tab/>
        </w:r>
        <w:r w:rsidR="00AC45A7">
          <w:rPr>
            <w:noProof/>
            <w:webHidden/>
          </w:rPr>
          <w:fldChar w:fldCharType="begin"/>
        </w:r>
        <w:r w:rsidR="00AC45A7">
          <w:rPr>
            <w:noProof/>
            <w:webHidden/>
          </w:rPr>
          <w:instrText xml:space="preserve"> PAGEREF _Toc445369341 \h </w:instrText>
        </w:r>
        <w:r w:rsidR="00AC45A7">
          <w:rPr>
            <w:noProof/>
            <w:webHidden/>
          </w:rPr>
        </w:r>
        <w:r w:rsidR="00AC45A7">
          <w:rPr>
            <w:noProof/>
            <w:webHidden/>
          </w:rPr>
          <w:fldChar w:fldCharType="separate"/>
        </w:r>
        <w:r w:rsidR="00AC45A7">
          <w:rPr>
            <w:noProof/>
            <w:webHidden/>
          </w:rPr>
          <w:t>1</w:t>
        </w:r>
        <w:r w:rsidR="00AC45A7"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2" w:history="1">
        <w:r w:rsidRPr="005E2391">
          <w:rPr>
            <w:rStyle w:val="a3"/>
            <w:noProof/>
          </w:rPr>
          <w:t>1.1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3" w:history="1">
        <w:r w:rsidRPr="005E2391">
          <w:rPr>
            <w:rStyle w:val="a3"/>
            <w:noProof/>
          </w:rPr>
          <w:t>1.2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项目风险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69344" w:history="1">
        <w:r w:rsidRPr="005E2391">
          <w:rPr>
            <w:rStyle w:val="a3"/>
            <w:noProof/>
          </w:rPr>
          <w:t>2.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需求综述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5" w:history="1">
        <w:r w:rsidRPr="005E2391">
          <w:rPr>
            <w:rStyle w:val="a3"/>
            <w:noProof/>
          </w:rPr>
          <w:t>2.1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产品的状况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6" w:history="1">
        <w:r w:rsidRPr="005E2391">
          <w:rPr>
            <w:rStyle w:val="a3"/>
            <w:noProof/>
          </w:rPr>
          <w:t>2.2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7" w:history="1">
        <w:r w:rsidRPr="005E2391">
          <w:rPr>
            <w:rStyle w:val="a3"/>
            <w:noProof/>
          </w:rPr>
          <w:t>2.3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8" w:history="1">
        <w:r w:rsidRPr="005E2391">
          <w:rPr>
            <w:rStyle w:val="a3"/>
            <w:noProof/>
          </w:rPr>
          <w:t>2.4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49" w:history="1">
        <w:r w:rsidRPr="005E2391">
          <w:rPr>
            <w:rStyle w:val="a3"/>
            <w:noProof/>
          </w:rPr>
          <w:t>2.5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实现限制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445369350" w:history="1">
        <w:r w:rsidRPr="005E2391">
          <w:rPr>
            <w:rStyle w:val="a3"/>
            <w:noProof/>
          </w:rPr>
          <w:t>3.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51" w:history="1">
        <w:r w:rsidRPr="005E2391">
          <w:rPr>
            <w:rStyle w:val="a3"/>
            <w:noProof/>
          </w:rPr>
          <w:t>3.1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69352" w:history="1">
        <w:r w:rsidRPr="005E2391">
          <w:rPr>
            <w:rStyle w:val="a3"/>
            <w:noProof/>
          </w:rPr>
          <w:t>3.2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pStyle w:val="21"/>
        <w:tabs>
          <w:tab w:val="right" w:leader="dot" w:pos="8296"/>
        </w:tabs>
        <w:rPr>
          <w:rStyle w:val="a3"/>
          <w:rFonts w:hint="eastAsia"/>
          <w:noProof/>
        </w:rPr>
      </w:pPr>
      <w:hyperlink w:anchor="_Toc445369353" w:history="1">
        <w:r w:rsidRPr="005E2391">
          <w:rPr>
            <w:rStyle w:val="a3"/>
            <w:noProof/>
          </w:rPr>
          <w:t>3.3</w:t>
        </w:r>
        <w:r w:rsidRPr="005E2391">
          <w:rPr>
            <w:rStyle w:val="a3"/>
            <w:rFonts w:hint="eastAsia"/>
            <w:noProof/>
          </w:rPr>
          <w:t xml:space="preserve"> </w:t>
        </w:r>
        <w:r w:rsidRPr="005E2391">
          <w:rPr>
            <w:rStyle w:val="a3"/>
            <w:rFonts w:hint="eastAsia"/>
            <w:noProof/>
          </w:rPr>
          <w:t>通讯接口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_Toc445369353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45A7" w:rsidRDefault="00AC45A7">
      <w:pPr>
        <w:widowControl/>
        <w:jc w:val="left"/>
      </w:pPr>
      <w:r>
        <w:br w:type="page"/>
      </w:r>
    </w:p>
    <w:p w:rsidR="00AC45A7" w:rsidRPr="00AC45A7" w:rsidRDefault="00AC45A7" w:rsidP="00AC45A7"/>
    <w:p w:rsidR="00872ACE" w:rsidRDefault="00521E57">
      <w:pPr>
        <w:pStyle w:val="1"/>
        <w:numPr>
          <w:ilvl w:val="0"/>
          <w:numId w:val="3"/>
        </w:numPr>
      </w:pPr>
      <w:r>
        <w:fldChar w:fldCharType="end"/>
      </w:r>
      <w:bookmarkStart w:id="0" w:name="_Toc445369341"/>
      <w:r>
        <w:rPr>
          <w:rFonts w:hint="eastAsia"/>
        </w:rPr>
        <w:t>引言</w:t>
      </w:r>
      <w:bookmarkEnd w:id="0"/>
    </w:p>
    <w:p w:rsidR="00872ACE" w:rsidRDefault="00521E57">
      <w:pPr>
        <w:pStyle w:val="2"/>
        <w:ind w:left="180"/>
      </w:pPr>
      <w:bookmarkStart w:id="1" w:name="_Toc120307657"/>
      <w:bookmarkStart w:id="2" w:name="_Toc121128954"/>
      <w:bookmarkStart w:id="3" w:name="_Toc445369342"/>
      <w:r>
        <w:rPr>
          <w:rFonts w:hint="eastAsia"/>
        </w:rPr>
        <w:t>编写目的</w:t>
      </w:r>
      <w:bookmarkEnd w:id="1"/>
      <w:bookmarkEnd w:id="2"/>
      <w:bookmarkEnd w:id="3"/>
    </w:p>
    <w:p w:rsidR="00872ACE" w:rsidRDefault="004E0C28">
      <w:r>
        <w:rPr>
          <w:rFonts w:hint="eastAsia"/>
        </w:rPr>
        <w:t>此文档是为了实现一个简易</w:t>
      </w:r>
      <w:r>
        <w:rPr>
          <w:rFonts w:hint="eastAsia"/>
        </w:rPr>
        <w:t>web</w:t>
      </w:r>
      <w:r>
        <w:rPr>
          <w:rFonts w:hint="eastAsia"/>
        </w:rPr>
        <w:t>服务器的需求分析。</w:t>
      </w:r>
    </w:p>
    <w:p w:rsidR="00872ACE" w:rsidRDefault="00521E57">
      <w:pPr>
        <w:pStyle w:val="2"/>
        <w:ind w:left="180"/>
      </w:pPr>
      <w:bookmarkStart w:id="4" w:name="_Toc120307658"/>
      <w:bookmarkStart w:id="5" w:name="_Toc121128955"/>
      <w:bookmarkStart w:id="6" w:name="_Toc445369343"/>
      <w:r>
        <w:rPr>
          <w:rFonts w:hint="eastAsia"/>
        </w:rPr>
        <w:t>项目风险</w:t>
      </w:r>
      <w:bookmarkEnd w:id="4"/>
      <w:bookmarkEnd w:id="5"/>
      <w:bookmarkEnd w:id="6"/>
    </w:p>
    <w:p w:rsidR="00872ACE" w:rsidRDefault="004E0C28">
      <w:r>
        <w:rPr>
          <w:rFonts w:hint="eastAsia"/>
        </w:rPr>
        <w:t>没有过这样的项目经历，相关的技术有待学习调查，经验不充分是完成此项目的直接阻碍。</w:t>
      </w:r>
    </w:p>
    <w:p w:rsidR="00872ACE" w:rsidRDefault="00B536E8">
      <w:pPr>
        <w:pStyle w:val="1"/>
      </w:pPr>
      <w:bookmarkStart w:id="7" w:name="_Toc445369344"/>
      <w:r>
        <w:rPr>
          <w:rFonts w:hint="eastAsia"/>
        </w:rPr>
        <w:t>需求综述</w:t>
      </w:r>
      <w:bookmarkEnd w:id="7"/>
    </w:p>
    <w:p w:rsidR="00872ACE" w:rsidRDefault="00521E57">
      <w:pPr>
        <w:pStyle w:val="2"/>
        <w:ind w:left="180"/>
      </w:pPr>
      <w:bookmarkStart w:id="8" w:name="_Toc120307665"/>
      <w:bookmarkStart w:id="9" w:name="_Toc121128961"/>
      <w:bookmarkStart w:id="10" w:name="_Toc445369345"/>
      <w:r>
        <w:rPr>
          <w:rFonts w:hint="eastAsia"/>
        </w:rPr>
        <w:t>产品的状况</w:t>
      </w:r>
      <w:bookmarkEnd w:id="8"/>
      <w:bookmarkEnd w:id="9"/>
      <w:bookmarkEnd w:id="10"/>
    </w:p>
    <w:p w:rsidR="00872ACE" w:rsidRDefault="004E0C28" w:rsidP="004E0C28">
      <w:pPr>
        <w:ind w:firstLine="180"/>
      </w:pPr>
      <w:r>
        <w:rPr>
          <w:rFonts w:hint="eastAsia"/>
        </w:rPr>
        <w:t>此项目是一个</w:t>
      </w:r>
      <w:r>
        <w:rPr>
          <w:rFonts w:hint="eastAsia"/>
        </w:rPr>
        <w:t>web</w:t>
      </w:r>
      <w:r>
        <w:rPr>
          <w:rFonts w:hint="eastAsia"/>
        </w:rPr>
        <w:t>服务器的简化版本实现，只要求支持静态内容，只解析</w:t>
      </w:r>
      <w:r>
        <w:rPr>
          <w:rFonts w:hint="eastAsia"/>
        </w:rPr>
        <w:t>get</w:t>
      </w:r>
      <w:r>
        <w:rPr>
          <w:rFonts w:hint="eastAsia"/>
        </w:rPr>
        <w:t>请求等，详细情况见</w:t>
      </w:r>
      <w:r>
        <w:rPr>
          <w:rFonts w:hint="eastAsia"/>
        </w:rPr>
        <w:t>2.2</w:t>
      </w:r>
      <w:r>
        <w:rPr>
          <w:rFonts w:hint="eastAsia"/>
        </w:rPr>
        <w:t>节描述。</w:t>
      </w:r>
    </w:p>
    <w:p w:rsidR="00872ACE" w:rsidRDefault="00872ACE"/>
    <w:p w:rsidR="00872ACE" w:rsidRDefault="00521E57">
      <w:pPr>
        <w:pStyle w:val="2"/>
        <w:ind w:left="180"/>
      </w:pPr>
      <w:bookmarkStart w:id="11" w:name="_Toc121128962"/>
      <w:bookmarkStart w:id="12" w:name="_Toc120307666"/>
      <w:bookmarkStart w:id="13" w:name="_Toc445369346"/>
      <w:r>
        <w:rPr>
          <w:rFonts w:hint="eastAsia"/>
        </w:rPr>
        <w:t>功能</w:t>
      </w:r>
      <w:bookmarkEnd w:id="11"/>
      <w:bookmarkEnd w:id="12"/>
      <w:r w:rsidR="00EB38B2">
        <w:rPr>
          <w:rFonts w:hint="eastAsia"/>
        </w:rPr>
        <w:t>需求</w:t>
      </w:r>
      <w:bookmarkEnd w:id="13"/>
    </w:p>
    <w:p w:rsidR="004E0C28" w:rsidRDefault="004E0C28" w:rsidP="004E0C28">
      <w:pPr>
        <w:pStyle w:val="p0"/>
        <w:numPr>
          <w:ilvl w:val="0"/>
          <w:numId w:val="6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14" w:name="_Toc120307668"/>
      <w:bookmarkStart w:id="15" w:name="_Toc121128964"/>
      <w:r>
        <w:rPr>
          <w:rFonts w:ascii="Arial" w:hAnsi="Arial" w:cs="Arial"/>
          <w:color w:val="333333"/>
          <w:sz w:val="21"/>
          <w:szCs w:val="21"/>
        </w:rPr>
        <w:t>实现一个轻量级的、只处理静态文件的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服务器。服务器只需要处理静态文件即可，不支持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 w:rsidR="00EB38B2">
        <w:rPr>
          <w:rFonts w:ascii="Arial" w:hAnsi="Arial" w:cs="Arial"/>
          <w:color w:val="333333"/>
          <w:sz w:val="21"/>
          <w:szCs w:val="21"/>
        </w:rPr>
        <w:t>等动态内容，</w:t>
      </w:r>
      <w:r>
        <w:rPr>
          <w:rFonts w:ascii="Arial" w:hAnsi="Arial" w:cs="Arial"/>
          <w:color w:val="333333"/>
          <w:sz w:val="21"/>
          <w:szCs w:val="21"/>
        </w:rPr>
        <w:t>做到和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服务器的最基本的功能一致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4E0C28" w:rsidRPr="004E0C28" w:rsidRDefault="004E0C28" w:rsidP="004E0C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E0C28">
        <w:rPr>
          <w:rFonts w:ascii="Arial" w:hAnsi="Arial" w:cs="Arial"/>
          <w:color w:val="333333"/>
          <w:kern w:val="0"/>
          <w:szCs w:val="21"/>
        </w:rPr>
        <w:t>只处理</w:t>
      </w:r>
      <w:r w:rsidRPr="004E0C28">
        <w:rPr>
          <w:rFonts w:ascii="Arial" w:hAnsi="Arial" w:cs="Arial"/>
          <w:color w:val="333333"/>
          <w:kern w:val="0"/>
          <w:szCs w:val="21"/>
        </w:rPr>
        <w:t>http</w:t>
      </w:r>
      <w:r w:rsidRPr="004E0C28">
        <w:rPr>
          <w:rFonts w:ascii="Arial" w:hAnsi="Arial" w:cs="Arial"/>
          <w:color w:val="333333"/>
          <w:kern w:val="0"/>
          <w:szCs w:val="21"/>
        </w:rPr>
        <w:t>的</w:t>
      </w:r>
      <w:r w:rsidRPr="004E0C28">
        <w:rPr>
          <w:rFonts w:ascii="Arial" w:hAnsi="Arial" w:cs="Arial"/>
          <w:color w:val="333333"/>
          <w:kern w:val="0"/>
          <w:szCs w:val="21"/>
        </w:rPr>
        <w:t>get</w:t>
      </w:r>
      <w:r w:rsidRPr="004E0C28">
        <w:rPr>
          <w:rFonts w:ascii="Arial" w:hAnsi="Arial" w:cs="Arial"/>
          <w:color w:val="333333"/>
          <w:kern w:val="0"/>
          <w:szCs w:val="21"/>
        </w:rPr>
        <w:t>请求方法，</w:t>
      </w:r>
      <w:r w:rsidRPr="004E0C28">
        <w:rPr>
          <w:rFonts w:ascii="Arial" w:hAnsi="Arial" w:cs="Arial"/>
          <w:color w:val="333333"/>
          <w:kern w:val="0"/>
          <w:szCs w:val="21"/>
        </w:rPr>
        <w:t>post</w:t>
      </w:r>
      <w:r w:rsidRPr="004E0C28">
        <w:rPr>
          <w:rFonts w:ascii="Arial" w:hAnsi="Arial" w:cs="Arial"/>
          <w:color w:val="333333"/>
          <w:kern w:val="0"/>
          <w:szCs w:val="21"/>
        </w:rPr>
        <w:t>或其他方法可以直接抛出异常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4E0C28" w:rsidRDefault="004E0C28" w:rsidP="004E0C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服务器能访问</w:t>
      </w:r>
      <w:r>
        <w:rPr>
          <w:rFonts w:ascii="Arial" w:hAnsi="Arial" w:cs="Arial"/>
          <w:color w:val="333333"/>
          <w:szCs w:val="21"/>
        </w:rPr>
        <w:t>d</w:t>
      </w:r>
      <w:r>
        <w:rPr>
          <w:rFonts w:ascii="Arial" w:hAnsi="Arial" w:cs="Arial"/>
          <w:color w:val="333333"/>
          <w:szCs w:val="21"/>
        </w:rPr>
        <w:t>盘下的所有文件，例如</w:t>
      </w:r>
      <w:r w:rsidRPr="004E0C28">
        <w:rPr>
          <w:rFonts w:ascii="Arial" w:hAnsi="Arial" w:cs="Arial"/>
          <w:color w:val="333333"/>
          <w:szCs w:val="21"/>
        </w:rPr>
        <w:t>http://localhost/d/a/b.txt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就可以访问到</w:t>
      </w:r>
      <w:r>
        <w:rPr>
          <w:rFonts w:ascii="Arial" w:hAnsi="Arial" w:cs="Arial"/>
          <w:color w:val="333333"/>
          <w:szCs w:val="21"/>
        </w:rPr>
        <w:t>d</w:t>
      </w:r>
      <w:r>
        <w:rPr>
          <w:rFonts w:ascii="Arial" w:hAnsi="Arial" w:cs="Arial"/>
          <w:color w:val="333333"/>
          <w:szCs w:val="21"/>
        </w:rPr>
        <w:t>盘下的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目录下的</w:t>
      </w:r>
      <w:r>
        <w:rPr>
          <w:rFonts w:ascii="Arial" w:hAnsi="Arial" w:cs="Arial"/>
          <w:color w:val="333333"/>
          <w:szCs w:val="21"/>
        </w:rPr>
        <w:t>b.txt</w:t>
      </w:r>
      <w:r>
        <w:rPr>
          <w:rFonts w:ascii="Arial" w:hAnsi="Arial" w:cs="Arial"/>
          <w:color w:val="333333"/>
          <w:szCs w:val="21"/>
        </w:rPr>
        <w:t>文件，如果是目录，则列出目录下的文件的列表</w:t>
      </w:r>
      <w:r>
        <w:rPr>
          <w:rFonts w:ascii="Arial" w:hAnsi="Arial" w:cs="Arial" w:hint="eastAsia"/>
          <w:color w:val="333333"/>
          <w:szCs w:val="21"/>
        </w:rPr>
        <w:t>，点击目录则展开目录下的内容列表，点击文件则打开文件内容。</w:t>
      </w:r>
    </w:p>
    <w:p w:rsidR="00B3416A" w:rsidRPr="00B3416A" w:rsidRDefault="004E0C28" w:rsidP="00B341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4E0C28">
        <w:rPr>
          <w:rFonts w:ascii="Arial" w:hAnsi="Arial" w:cs="Arial"/>
          <w:color w:val="333333"/>
          <w:kern w:val="0"/>
          <w:szCs w:val="21"/>
        </w:rPr>
        <w:t>程序启动后，在控制台监控用户输入的命令，如果输入</w:t>
      </w:r>
      <w:r w:rsidRPr="004E0C28">
        <w:rPr>
          <w:rFonts w:ascii="Arial" w:hAnsi="Arial" w:cs="Arial"/>
          <w:color w:val="333333"/>
          <w:kern w:val="0"/>
          <w:szCs w:val="21"/>
        </w:rPr>
        <w:t>exit</w:t>
      </w:r>
      <w:r w:rsidRPr="004E0C28">
        <w:rPr>
          <w:rFonts w:ascii="Arial" w:hAnsi="Arial" w:cs="Arial"/>
          <w:color w:val="333333"/>
          <w:kern w:val="0"/>
          <w:szCs w:val="21"/>
        </w:rPr>
        <w:t>，等待已有任务运行完毕，再关闭需要关闭的资源，最后退出程序</w:t>
      </w:r>
      <w:r>
        <w:rPr>
          <w:rFonts w:ascii="Arial" w:hAnsi="Arial" w:cs="Arial" w:hint="eastAsia"/>
          <w:color w:val="333333"/>
          <w:kern w:val="0"/>
          <w:szCs w:val="21"/>
        </w:rPr>
        <w:t>。</w:t>
      </w:r>
    </w:p>
    <w:p w:rsidR="00872ACE" w:rsidRDefault="00521E57">
      <w:pPr>
        <w:pStyle w:val="2"/>
        <w:ind w:left="180"/>
      </w:pPr>
      <w:bookmarkStart w:id="16" w:name="_Toc445369347"/>
      <w:r>
        <w:rPr>
          <w:rFonts w:hint="eastAsia"/>
        </w:rPr>
        <w:t>运行环境</w:t>
      </w:r>
      <w:bookmarkEnd w:id="14"/>
      <w:bookmarkEnd w:id="15"/>
      <w:bookmarkEnd w:id="16"/>
    </w:p>
    <w:p w:rsidR="00872ACE" w:rsidRDefault="00521E57">
      <w:r>
        <w:rPr>
          <w:rFonts w:hint="eastAsia"/>
        </w:rPr>
        <w:t>本软件的运行环境，包括：</w:t>
      </w:r>
    </w:p>
    <w:p w:rsidR="00872ACE" w:rsidRDefault="00521E57">
      <w:pPr>
        <w:numPr>
          <w:ilvl w:val="0"/>
          <w:numId w:val="4"/>
        </w:numPr>
      </w:pPr>
      <w:r>
        <w:rPr>
          <w:rFonts w:hint="eastAsia"/>
        </w:rPr>
        <w:t>硬件平台：</w:t>
      </w:r>
      <w:r>
        <w:rPr>
          <w:rFonts w:hint="eastAsia"/>
        </w:rPr>
        <w:t>X86</w:t>
      </w:r>
      <w:r>
        <w:rPr>
          <w:rFonts w:hint="eastAsia"/>
        </w:rPr>
        <w:t>兼容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872ACE" w:rsidRDefault="00521E5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Windows 7</w:t>
      </w:r>
    </w:p>
    <w:p w:rsidR="004E0C28" w:rsidRDefault="004E0C2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JRE5</w:t>
      </w:r>
    </w:p>
    <w:p w:rsidR="00B3416A" w:rsidRDefault="00B3416A">
      <w:pPr>
        <w:widowControl/>
        <w:jc w:val="left"/>
      </w:pPr>
      <w:r>
        <w:br w:type="page"/>
      </w:r>
    </w:p>
    <w:p w:rsidR="00B3416A" w:rsidRDefault="00B3416A" w:rsidP="00B3416A">
      <w:pPr>
        <w:pStyle w:val="2"/>
        <w:ind w:left="180"/>
        <w:rPr>
          <w:rFonts w:hint="eastAsia"/>
        </w:rPr>
      </w:pPr>
      <w:bookmarkStart w:id="17" w:name="_Toc445369348"/>
      <w:r>
        <w:rPr>
          <w:rFonts w:hint="eastAsia"/>
        </w:rPr>
        <w:lastRenderedPageBreak/>
        <w:t>非功能需求</w:t>
      </w:r>
      <w:bookmarkEnd w:id="17"/>
    </w:p>
    <w:p w:rsidR="00B3416A" w:rsidRDefault="00B3416A" w:rsidP="00B536E8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访问文件系统不存在的位置时，返回</w:t>
      </w:r>
      <w:r>
        <w:rPr>
          <w:rFonts w:hint="eastAsia"/>
        </w:rPr>
        <w:t>404 error</w:t>
      </w:r>
      <w:r>
        <w:rPr>
          <w:rFonts w:hint="eastAsia"/>
        </w:rPr>
        <w:t>的静态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B3416A" w:rsidRDefault="00B3416A" w:rsidP="00B536E8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网络连接出现异常时，返回</w:t>
      </w:r>
      <w:r>
        <w:rPr>
          <w:rFonts w:hint="eastAsia"/>
        </w:rPr>
        <w:t>500 error</w:t>
      </w:r>
      <w:r>
        <w:rPr>
          <w:rFonts w:hint="eastAsia"/>
        </w:rPr>
        <w:t>的静态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B536E8" w:rsidRDefault="00B3416A" w:rsidP="00B536E8">
      <w:pPr>
        <w:pStyle w:val="a7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当在控制台输入不可识别的命令时，提示所有可接受的命令信息。</w:t>
      </w:r>
    </w:p>
    <w:p w:rsidR="00B536E8" w:rsidRDefault="00B536E8" w:rsidP="00B536E8">
      <w:pPr>
        <w:pStyle w:val="2"/>
        <w:ind w:left="180"/>
        <w:rPr>
          <w:rFonts w:hint="eastAsia"/>
        </w:rPr>
      </w:pPr>
      <w:bookmarkStart w:id="18" w:name="_Toc445369349"/>
      <w:r>
        <w:rPr>
          <w:rFonts w:hint="eastAsia"/>
        </w:rPr>
        <w:t>实现</w:t>
      </w:r>
      <w:r w:rsidR="00AC45A7">
        <w:rPr>
          <w:rFonts w:hint="eastAsia"/>
        </w:rPr>
        <w:t>限制</w:t>
      </w:r>
      <w:bookmarkEnd w:id="18"/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B536E8">
        <w:t>使用</w:t>
      </w:r>
      <w:r w:rsidRPr="00B536E8">
        <w:t>jdk1.5</w:t>
      </w:r>
      <w:r w:rsidRPr="00B536E8">
        <w:t>提供的线程池对象、</w:t>
      </w:r>
      <w:r w:rsidRPr="00B536E8">
        <w:t>NIO</w:t>
      </w:r>
      <w:r w:rsidRPr="00B536E8">
        <w:t>对象、</w:t>
      </w:r>
      <w:proofErr w:type="spellStart"/>
      <w:r w:rsidRPr="00B536E8">
        <w:t>java.util.concurrent</w:t>
      </w:r>
      <w:proofErr w:type="spellEnd"/>
      <w:r w:rsidRPr="00B536E8">
        <w:t>.*</w:t>
      </w:r>
      <w:r w:rsidRPr="00B536E8">
        <w:t>下的相关对象，通用的工具函数可以使用</w:t>
      </w:r>
      <w:r w:rsidRPr="00B536E8">
        <w:t>apache commons</w:t>
      </w:r>
      <w:r w:rsidRPr="00B536E8">
        <w:t>相关工具包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B536E8">
        <w:t>使用</w:t>
      </w:r>
      <w:r w:rsidRPr="00B536E8">
        <w:t>slf4j</w:t>
      </w:r>
      <w:r w:rsidRPr="00B536E8">
        <w:t>去输入调试日志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B536E8">
        <w:t>使用</w:t>
      </w:r>
      <w:proofErr w:type="spellStart"/>
      <w:r w:rsidRPr="00B536E8">
        <w:t>junit</w:t>
      </w:r>
      <w:proofErr w:type="spellEnd"/>
      <w:r w:rsidRPr="00B536E8">
        <w:t>测试相关的代码，尽量提高代码测试覆盖率</w:t>
      </w:r>
    </w:p>
    <w:p w:rsidR="00B536E8" w:rsidRPr="00B536E8" w:rsidRDefault="00B536E8" w:rsidP="00B536E8">
      <w:pPr>
        <w:pStyle w:val="a7"/>
        <w:numPr>
          <w:ilvl w:val="0"/>
          <w:numId w:val="21"/>
        </w:numPr>
        <w:ind w:firstLineChars="0"/>
        <w:jc w:val="left"/>
      </w:pPr>
      <w:r w:rsidRPr="00B536E8">
        <w:t>需要处理</w:t>
      </w:r>
      <w:r w:rsidRPr="00B536E8">
        <w:t>http</w:t>
      </w:r>
      <w:r w:rsidRPr="00B536E8">
        <w:t>协议中的</w:t>
      </w:r>
      <w:r w:rsidRPr="00B536E8">
        <w:t>keep-alive</w:t>
      </w:r>
      <w:r w:rsidRPr="00B536E8">
        <w:t>设置，尽量在一个</w:t>
      </w:r>
      <w:r w:rsidRPr="00B536E8">
        <w:t>socket</w:t>
      </w:r>
      <w:r w:rsidRPr="00B536E8">
        <w:t>连接中返回多个文件的内容</w:t>
      </w:r>
    </w:p>
    <w:p w:rsidR="00872ACE" w:rsidRDefault="00521E57">
      <w:pPr>
        <w:pStyle w:val="1"/>
      </w:pPr>
      <w:bookmarkStart w:id="19" w:name="_Toc120307671"/>
      <w:bookmarkStart w:id="20" w:name="_Toc121128967"/>
      <w:bookmarkStart w:id="21" w:name="_Toc445369350"/>
      <w:r>
        <w:rPr>
          <w:rFonts w:hint="eastAsia"/>
        </w:rPr>
        <w:t>外部接口需求</w:t>
      </w:r>
      <w:bookmarkEnd w:id="19"/>
      <w:bookmarkEnd w:id="20"/>
      <w:bookmarkEnd w:id="21"/>
    </w:p>
    <w:p w:rsidR="00872ACE" w:rsidRDefault="00521E57">
      <w:pPr>
        <w:pStyle w:val="2"/>
        <w:ind w:left="180"/>
      </w:pPr>
      <w:bookmarkStart w:id="22" w:name="_Toc120307672"/>
      <w:bookmarkStart w:id="23" w:name="_Toc121128968"/>
      <w:bookmarkStart w:id="24" w:name="_Toc445369351"/>
      <w:r>
        <w:rPr>
          <w:rFonts w:hint="eastAsia"/>
        </w:rPr>
        <w:t>用户界面</w:t>
      </w:r>
      <w:bookmarkEnd w:id="22"/>
      <w:bookmarkEnd w:id="23"/>
      <w:bookmarkEnd w:id="24"/>
    </w:p>
    <w:p w:rsidR="00872ACE" w:rsidRDefault="00EB38B2">
      <w:r>
        <w:rPr>
          <w:rFonts w:hint="eastAsia"/>
        </w:rPr>
        <w:t>Java</w:t>
      </w:r>
      <w:r>
        <w:rPr>
          <w:rFonts w:hint="eastAsia"/>
        </w:rPr>
        <w:t>程序控制台；</w:t>
      </w:r>
    </w:p>
    <w:p w:rsidR="00872ACE" w:rsidRDefault="00EB38B2">
      <w:r>
        <w:t>W</w:t>
      </w:r>
      <w:r>
        <w:rPr>
          <w:rFonts w:hint="eastAsia"/>
        </w:rPr>
        <w:t>eb</w:t>
      </w:r>
      <w:r>
        <w:rPr>
          <w:rFonts w:hint="eastAsia"/>
        </w:rPr>
        <w:t>浏览器；</w:t>
      </w:r>
    </w:p>
    <w:p w:rsidR="00872ACE" w:rsidRDefault="00521E57">
      <w:pPr>
        <w:pStyle w:val="2"/>
        <w:ind w:left="180"/>
      </w:pPr>
      <w:bookmarkStart w:id="25" w:name="_Toc121128970"/>
      <w:bookmarkStart w:id="26" w:name="_Toc120307674"/>
      <w:bookmarkStart w:id="27" w:name="_Toc445369352"/>
      <w:r>
        <w:rPr>
          <w:rFonts w:hint="eastAsia"/>
        </w:rPr>
        <w:t>软件接口</w:t>
      </w:r>
      <w:bookmarkEnd w:id="25"/>
      <w:bookmarkEnd w:id="26"/>
      <w:bookmarkEnd w:id="27"/>
    </w:p>
    <w:p w:rsidR="00872ACE" w:rsidRDefault="00521E57">
      <w:r>
        <w:rPr>
          <w:rFonts w:hint="eastAsia"/>
        </w:rPr>
        <w:t>本软件是独立的程序，不需要与其它的程序集成。</w:t>
      </w:r>
    </w:p>
    <w:p w:rsidR="00872ACE" w:rsidRDefault="00521E57">
      <w:pPr>
        <w:pStyle w:val="2"/>
        <w:ind w:left="180"/>
      </w:pPr>
      <w:bookmarkStart w:id="28" w:name="_Toc121128971"/>
      <w:bookmarkStart w:id="29" w:name="_Toc120307675"/>
      <w:bookmarkStart w:id="30" w:name="_Toc445369353"/>
      <w:r>
        <w:rPr>
          <w:rFonts w:hint="eastAsia"/>
        </w:rPr>
        <w:t>通讯接口</w:t>
      </w:r>
      <w:bookmarkEnd w:id="28"/>
      <w:bookmarkEnd w:id="29"/>
      <w:bookmarkEnd w:id="30"/>
    </w:p>
    <w:p w:rsidR="00872ACE" w:rsidRDefault="00521E57" w:rsidP="00B3416A">
      <w:pPr>
        <w:ind w:firstLine="180"/>
      </w:pPr>
      <w:r>
        <w:rPr>
          <w:rFonts w:hint="eastAsia"/>
        </w:rPr>
        <w:t>本软件</w:t>
      </w:r>
      <w:r w:rsidR="00EB38B2">
        <w:rPr>
          <w:rFonts w:hint="eastAsia"/>
        </w:rPr>
        <w:t>在浏览器中使用</w:t>
      </w:r>
      <w:proofErr w:type="spellStart"/>
      <w:r w:rsidR="00EB38B2">
        <w:rPr>
          <w:rFonts w:hint="eastAsia"/>
        </w:rPr>
        <w:t>ip</w:t>
      </w:r>
      <w:proofErr w:type="spellEnd"/>
      <w:r w:rsidR="00EB38B2">
        <w:rPr>
          <w:rFonts w:hint="eastAsia"/>
        </w:rPr>
        <w:t>地址与服务器通讯</w:t>
      </w:r>
      <w:r w:rsidR="00B3416A">
        <w:rPr>
          <w:rFonts w:hint="eastAsia"/>
        </w:rPr>
        <w:t>访问文件系统</w:t>
      </w:r>
      <w:r w:rsidR="00EB38B2">
        <w:rPr>
          <w:rFonts w:hint="eastAsia"/>
        </w:rPr>
        <w:t>。</w:t>
      </w:r>
      <w:r w:rsidR="00B3416A">
        <w:rPr>
          <w:rFonts w:hint="eastAsia"/>
        </w:rPr>
        <w:t>通过控制台接受特定命令控制服务器关闭。</w:t>
      </w:r>
      <w:bookmarkStart w:id="31" w:name="_GoBack"/>
      <w:bookmarkEnd w:id="31"/>
    </w:p>
    <w:sectPr w:rsidR="00872A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DC8" w:rsidRDefault="00316DC8">
      <w:r>
        <w:separator/>
      </w:r>
    </w:p>
  </w:endnote>
  <w:endnote w:type="continuationSeparator" w:id="0">
    <w:p w:rsidR="00316DC8" w:rsidRDefault="0031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521E57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>-</w:t>
    </w:r>
    <w:r>
      <w:fldChar w:fldCharType="begin"/>
    </w:r>
    <w:r>
      <w:instrText xml:space="preserve"> PAGE  \* MERGEFORMAT </w:instrText>
    </w:r>
    <w:r>
      <w:fldChar w:fldCharType="separate"/>
    </w:r>
    <w:r w:rsidR="00AC45A7">
      <w:rPr>
        <w:noProof/>
      </w:rPr>
      <w:t>3</w:t>
    </w:r>
    <w:r>
      <w:fldChar w:fldCharType="end"/>
    </w:r>
    <w:r>
      <w:rPr>
        <w:rFonts w:hint="eastAsia"/>
      </w:rPr>
      <w:t>-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DC8" w:rsidRDefault="00316DC8">
      <w:r>
        <w:separator/>
      </w:r>
    </w:p>
  </w:footnote>
  <w:footnote w:type="continuationSeparator" w:id="0">
    <w:p w:rsidR="00316DC8" w:rsidRDefault="0031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CE" w:rsidRDefault="00872AC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1925A2C"/>
    <w:multiLevelType w:val="multilevel"/>
    <w:tmpl w:val="33D2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084BBF"/>
    <w:multiLevelType w:val="multilevel"/>
    <w:tmpl w:val="245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342BB2"/>
    <w:multiLevelType w:val="multilevel"/>
    <w:tmpl w:val="FA24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22C43"/>
    <w:multiLevelType w:val="multilevel"/>
    <w:tmpl w:val="6A4E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62204"/>
    <w:multiLevelType w:val="multilevel"/>
    <w:tmpl w:val="3600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651F9"/>
    <w:multiLevelType w:val="multilevel"/>
    <w:tmpl w:val="E32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A377D"/>
    <w:multiLevelType w:val="multilevel"/>
    <w:tmpl w:val="C7A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9D3A2B"/>
    <w:multiLevelType w:val="hybridMultilevel"/>
    <w:tmpl w:val="D7F6BBD8"/>
    <w:lvl w:ilvl="0" w:tplc="CF4E8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43553"/>
    <w:multiLevelType w:val="hybridMultilevel"/>
    <w:tmpl w:val="4E36F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E6603"/>
    <w:multiLevelType w:val="multilevel"/>
    <w:tmpl w:val="881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6DE"/>
    <w:multiLevelType w:val="hybridMultilevel"/>
    <w:tmpl w:val="8E6AEC22"/>
    <w:lvl w:ilvl="0" w:tplc="E7B6F0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7A539A"/>
    <w:multiLevelType w:val="hybridMultilevel"/>
    <w:tmpl w:val="EED2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41539"/>
    <w:multiLevelType w:val="multilevel"/>
    <w:tmpl w:val="D91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137E70"/>
    <w:multiLevelType w:val="multilevel"/>
    <w:tmpl w:val="D772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F66FF7"/>
    <w:multiLevelType w:val="multilevel"/>
    <w:tmpl w:val="4FF0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17"/>
  </w:num>
  <w:num w:numId="9">
    <w:abstractNumId w:val="8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"/>
  </w:num>
  <w:num w:numId="17">
    <w:abstractNumId w:val="6"/>
  </w:num>
  <w:num w:numId="18">
    <w:abstractNumId w:val="5"/>
  </w:num>
  <w:num w:numId="19">
    <w:abstractNumId w:val="7"/>
  </w:num>
  <w:num w:numId="20">
    <w:abstractNumId w:val="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16DC8"/>
    <w:rsid w:val="004E0C28"/>
    <w:rsid w:val="00521E57"/>
    <w:rsid w:val="00872ACE"/>
    <w:rsid w:val="00AC45A7"/>
    <w:rsid w:val="00B3416A"/>
    <w:rsid w:val="00B536E8"/>
    <w:rsid w:val="00EB38B2"/>
    <w:rsid w:val="00FC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20">
    <w:name w:val="Body Text First Indent 2"/>
    <w:basedOn w:val="a4"/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caps/>
      <w:sz w:val="20"/>
    </w:rPr>
  </w:style>
  <w:style w:type="paragraph" w:styleId="a4">
    <w:name w:val="Body Text Indent"/>
    <w:basedOn w:val="a"/>
    <w:pPr>
      <w:spacing w:after="120"/>
      <w:ind w:leftChars="200" w:left="420"/>
    </w:pPr>
  </w:style>
  <w:style w:type="paragraph" w:customStyle="1" w:styleId="p0">
    <w:name w:val="p0"/>
    <w:basedOn w:val="a"/>
    <w:rsid w:val="004E0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0C28"/>
  </w:style>
  <w:style w:type="paragraph" w:styleId="a7">
    <w:name w:val="List Paragraph"/>
    <w:basedOn w:val="a"/>
    <w:uiPriority w:val="34"/>
    <w:qFormat/>
    <w:rsid w:val="00B34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38656;&#27714;&#20998;&#26512;&#25253;&#21578;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软件需求分析报告.wpt</Template>
  <TotalTime>53</TotalTime>
  <Pages>3</Pages>
  <Words>284</Words>
  <Characters>1619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china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软件需求分析报告文档模板</dc:title>
  <dc:creator>Sider</dc:creator>
  <cp:lastModifiedBy>Administrator</cp:lastModifiedBy>
  <cp:revision>3</cp:revision>
  <cp:lastPrinted>1900-12-31T16:00:00Z</cp:lastPrinted>
  <dcterms:created xsi:type="dcterms:W3CDTF">2016-03-10T01:40:00Z</dcterms:created>
  <dcterms:modified xsi:type="dcterms:W3CDTF">2016-03-10T02:33:00Z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